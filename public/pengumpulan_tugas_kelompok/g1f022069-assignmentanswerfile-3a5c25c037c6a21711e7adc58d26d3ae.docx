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contextualSpacing/>
        <w:rPr/>
      </w:pPr>
      <w:r>
        <w:t>Contoh</w:t>
      </w:r>
      <w:r>
        <w:t xml:space="preserve"> </w:t>
      </w:r>
      <w:r>
        <w:t>Jawaban</w:t>
      </w:r>
      <w:r>
        <w:t>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>
        <w:trPr>
          <w:trHeight w:val="394" w:hRule="atLeast"/>
        </w:trPr>
        <w:tc>
          <w:tcPr>
            <w:tcW w:w="3005" w:type="dxa"/>
            <w:tcBorders/>
          </w:tcPr>
          <w:p>
            <w:pPr>
              <w:pStyle w:val="style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  <w:tcBorders/>
          </w:tcPr>
          <w:p>
            <w:pPr>
              <w:pStyle w:val="style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Topik</w:t>
            </w:r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  <w:tcBorders/>
          </w:tcPr>
          <w:p>
            <w:pPr>
              <w:pStyle w:val="style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Tanggal</w:t>
            </w:r>
            <w:r>
              <w:rPr>
                <w:b/>
                <w:bCs/>
              </w:rPr>
              <w:t>:</w:t>
            </w:r>
          </w:p>
        </w:tc>
      </w:tr>
      <w:tr>
        <w:tblPrEx/>
        <w:trPr/>
        <w:tc>
          <w:tcPr>
            <w:tcW w:w="3005" w:type="dxa"/>
            <w:tcBorders/>
          </w:tcPr>
          <w:p>
            <w:pPr>
              <w:pStyle w:val="style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Dwi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Saputra</w:t>
            </w:r>
            <w:r>
              <w:rPr>
                <w:b/>
                <w:bCs/>
              </w:rPr>
              <w:t xml:space="preserve"> G1F022069</w:t>
            </w:r>
          </w:p>
          <w:p>
            <w:pPr>
              <w:pStyle w:val="style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Muhammad </w:t>
            </w:r>
            <w:r>
              <w:rPr>
                <w:b/>
                <w:bCs/>
              </w:rPr>
              <w:t>Rafly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Alfarizy</w:t>
            </w:r>
            <w:r>
              <w:rPr>
                <w:b/>
                <w:bCs/>
              </w:rPr>
              <w:t xml:space="preserve"> G1F022067</w:t>
            </w:r>
          </w:p>
          <w:p>
            <w:pPr>
              <w:pStyle w:val="style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 xml:space="preserve">Diamond </w:t>
            </w:r>
            <w:r>
              <w:rPr>
                <w:b/>
                <w:bCs/>
              </w:rPr>
              <w:t>Panca</w:t>
            </w:r>
            <w:r>
              <w:rPr>
                <w:b/>
                <w:bCs/>
              </w:rPr>
              <w:t xml:space="preserve"> Lady G1F022027</w:t>
            </w:r>
          </w:p>
        </w:tc>
        <w:tc>
          <w:tcPr>
            <w:tcW w:w="3005" w:type="dxa"/>
            <w:tcBorders/>
          </w:tcPr>
          <w:p>
            <w:pPr>
              <w:pStyle w:val="style0"/>
              <w:spacing w:lineRule="auto" w:line="480"/>
              <w:contextualSpacing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Operator ,menghitung jumlah yg harus di bayar selama kuliah</w:t>
            </w:r>
          </w:p>
        </w:tc>
        <w:tc>
          <w:tcPr>
            <w:tcW w:w="3006" w:type="dxa"/>
            <w:tcBorders/>
          </w:tcPr>
          <w:p>
            <w:pPr>
              <w:pStyle w:val="style0"/>
              <w:contextualSpacing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9 </w:t>
            </w:r>
            <w:r>
              <w:rPr>
                <w:b/>
                <w:bCs/>
              </w:rPr>
              <w:t>September</w:t>
            </w:r>
            <w:r>
              <w:rPr>
                <w:b/>
                <w:bCs/>
              </w:rPr>
              <w:t xml:space="preserve"> 2022</w:t>
            </w:r>
          </w:p>
        </w:tc>
      </w:tr>
    </w:tbl>
    <w:p>
      <w:pPr>
        <w:pStyle w:val="style0"/>
        <w:spacing w:after="0"/>
        <w:contextualSpacing/>
        <w:rPr/>
      </w:pPr>
    </w:p>
    <w:p>
      <w:pPr>
        <w:pStyle w:val="style0"/>
        <w:spacing w:after="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No. 1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Identifikasi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Masalah</w:t>
      </w:r>
      <w:r>
        <w:rPr>
          <w:b/>
          <w:bCs/>
          <w:sz w:val="24"/>
          <w:szCs w:val="24"/>
        </w:rPr>
        <w:t>:</w:t>
      </w:r>
    </w:p>
    <w:p>
      <w:pPr>
        <w:pStyle w:val="style0"/>
        <w:spacing w:after="0"/>
        <w:contextualSpacing/>
        <w:rPr>
          <w:b/>
          <w:bCs/>
          <w:sz w:val="24"/>
          <w:szCs w:val="24"/>
        </w:rPr>
      </w:pPr>
    </w:p>
    <w:p>
      <w:pPr>
        <w:pStyle w:val="style0"/>
        <w:spacing w:after="0"/>
        <w:contextualSpacing/>
        <w:rPr/>
      </w:pPr>
      <w:r>
        <w:rPr>
          <w:lang w:val="en-US"/>
        </w:rPr>
        <w:t>1.Bila kalian kuliah selama 4 tahun.</w:t>
      </w:r>
    </w:p>
    <w:p>
      <w:pPr>
        <w:pStyle w:val="style0"/>
        <w:spacing w:after="0"/>
        <w:contextualSpacing/>
        <w:rPr/>
      </w:pPr>
      <w:r>
        <w:rPr>
          <w:lang w:val="en-US"/>
        </w:rPr>
        <w:t>Susunlah kode java untuk menghitung jumlah yang harus dibayar selama kuliah untuk setiap anggota kelompok!</w:t>
      </w:r>
    </w:p>
    <w:p>
      <w:pPr>
        <w:pStyle w:val="style0"/>
        <w:spacing w:after="0"/>
        <w:contextualSpacing/>
        <w:rPr/>
      </w:pPr>
      <w:r>
        <w:rPr>
          <w:lang w:val="en-US"/>
        </w:rPr>
        <w:t>(Asumsi: setiap orang memiliki jumlah yang dibayarkan berbeda karena perbedaan jalur masuk, UKT, SPP)</w:t>
      </w:r>
    </w:p>
    <w:p>
      <w:pPr>
        <w:pStyle w:val="style0"/>
        <w:spacing w:after="0"/>
        <w:contextualSpacing/>
        <w:rPr/>
      </w:pPr>
      <w:r>
        <w:rPr>
          <w:lang w:val="en-US"/>
        </w:rPr>
        <w:t xml:space="preserve"> </w:t>
      </w:r>
    </w:p>
    <w:p>
      <w:pPr>
        <w:pStyle w:val="style0"/>
        <w:spacing w:after="0"/>
        <w:contextualSpacing/>
        <w:rPr/>
      </w:pPr>
      <w:r>
        <w:rPr>
          <w:lang w:val="en-US"/>
        </w:rPr>
        <w:t>2.Gunakan operator ternary.</w:t>
      </w:r>
    </w:p>
    <w:p>
      <w:pPr>
        <w:pStyle w:val="style0"/>
        <w:spacing w:after="0"/>
        <w:contextualSpacing/>
        <w:rPr/>
      </w:pPr>
      <w:r>
        <w:rPr>
          <w:lang w:val="en-US"/>
        </w:rPr>
        <w:t>Rancanglah kode Java untuk menghitung jumlah yang harus dibayar jika kalian bisa selesai 4 tahun atau jika selesai lebih dari 4 tahun!</w:t>
      </w:r>
    </w:p>
    <w:p>
      <w:pPr>
        <w:pStyle w:val="style0"/>
        <w:spacing w:after="0"/>
        <w:contextualSpacing/>
        <w:rPr/>
      </w:pPr>
    </w:p>
    <w:p>
      <w:pPr>
        <w:pStyle w:val="style0"/>
        <w:spacing w:after="0"/>
        <w:contextualSpacing/>
        <w:rPr>
          <w:b w:val="false"/>
          <w:bCs w:val="false"/>
        </w:rPr>
      </w:pPr>
      <w:r>
        <w:rPr>
          <w:b/>
          <w:bCs/>
          <w:lang w:val="en-US"/>
        </w:rPr>
        <w:t>No.1 analisis dan argumentasi</w:t>
      </w:r>
    </w:p>
    <w:p>
      <w:pPr>
        <w:pStyle w:val="style0"/>
        <w:spacing w:after="0"/>
        <w:contextualSpacing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   </w:t>
      </w:r>
      <w:r>
        <w:rPr>
          <w:b w:val="false"/>
          <w:bCs w:val="false"/>
          <w:lang w:val="en-US"/>
        </w:rPr>
        <w:t>1.1</w:t>
      </w:r>
    </w:p>
    <w:p>
      <w:pPr>
        <w:pStyle w:val="style0"/>
        <w:spacing w:after="0"/>
        <w:contextualSpacing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untuk menghitung jumlah yg harus i bayar selama kuliah adalah dengan menulis uang </w:t>
      </w:r>
    </w:p>
    <w:p>
      <w:pPr>
        <w:pStyle w:val="style0"/>
        <w:spacing w:after="0"/>
        <w:contextualSpacing/>
        <w:rPr>
          <w:b w:val="false"/>
          <w:bCs w:val="false"/>
        </w:rPr>
      </w:pPr>
      <w:r>
        <w:rPr>
          <w:b w:val="false"/>
          <w:bCs w:val="false"/>
          <w:lang w:val="en-US"/>
        </w:rPr>
        <w:t>ukt, spi dan tahun kuliah setiap kelompok, dengan menggunakan tipe ata int  ,dan String</w:t>
      </w:r>
    </w:p>
    <w:p>
      <w:pPr>
        <w:pStyle w:val="style0"/>
        <w:spacing w:after="0"/>
        <w:contextualSpacing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</w:t>
      </w:r>
    </w:p>
    <w:p>
      <w:pPr>
        <w:pStyle w:val="style0"/>
        <w:spacing w:after="0"/>
        <w:contextualSpacing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1.2 </w:t>
      </w:r>
    </w:p>
    <w:p>
      <w:pPr>
        <w:pStyle w:val="style0"/>
        <w:spacing w:after="0"/>
        <w:contextualSpacing/>
        <w:rPr>
          <w:b w:val="false"/>
          <w:bCs w:val="false"/>
        </w:rPr>
      </w:pPr>
      <w:r>
        <w:rPr>
          <w:b w:val="false"/>
          <w:bCs w:val="false"/>
          <w:lang w:val="en-US"/>
        </w:rPr>
        <w:t>Untuk menghitung jumlah yg harus i bayar jika bisa menyelesaikan kuliah selama 4 tahun atau lebih dari 4 tahun adalah dengan cara menggunakan operator ternary dan menggunakan operator aritmatika dan operator penugasan.</w:t>
      </w:r>
    </w:p>
    <w:p>
      <w:pPr>
        <w:pStyle w:val="style0"/>
        <w:spacing w:after="0"/>
        <w:contextualSpacing/>
        <w:rPr/>
      </w:pPr>
      <w:r>
        <w:rPr>
          <w:b/>
          <w:bCs/>
        </w:rPr>
        <w:t xml:space="preserve">No.1 </w:t>
      </w:r>
      <w:r>
        <w:rPr>
          <w:b/>
          <w:bCs/>
        </w:rPr>
        <w:t>Penyusunan</w:t>
      </w:r>
      <w:r>
        <w:rPr>
          <w:b/>
          <w:bCs/>
        </w:rPr>
        <w:t xml:space="preserve"> </w:t>
      </w:r>
      <w:r>
        <w:rPr>
          <w:b/>
          <w:bCs/>
        </w:rPr>
        <w:t>Algoritma</w:t>
      </w:r>
      <w:r>
        <w:rPr>
          <w:b/>
          <w:bCs/>
        </w:rPr>
        <w:t xml:space="preserve"> </w:t>
      </w:r>
      <w:r>
        <w:rPr>
          <w:b/>
          <w:bCs/>
        </w:rPr>
        <w:t>dan</w:t>
      </w:r>
      <w:r>
        <w:rPr>
          <w:b/>
          <w:bCs/>
        </w:rPr>
        <w:t xml:space="preserve"> </w:t>
      </w:r>
      <w:r>
        <w:rPr>
          <w:b/>
          <w:bCs/>
        </w:rPr>
        <w:t>Kode</w:t>
      </w:r>
      <w:r>
        <w:rPr>
          <w:b/>
          <w:bCs/>
        </w:rPr>
        <w:t xml:space="preserve"> Program</w:t>
      </w:r>
    </w:p>
    <w:p>
      <w:pPr>
        <w:pStyle w:val="style179"/>
        <w:numPr>
          <w:ilvl w:val="0"/>
          <w:numId w:val="0"/>
        </w:numPr>
        <w:spacing w:after="0" w:lineRule="auto" w:line="240"/>
        <w:ind w:left="1080" w:firstLine="0"/>
        <w:rPr/>
      </w:pPr>
    </w:p>
    <w:p>
      <w:pPr>
        <w:pStyle w:val="style179"/>
        <w:numPr>
          <w:ilvl w:val="0"/>
          <w:numId w:val="0"/>
        </w:numPr>
        <w:spacing w:after="0" w:lineRule="auto" w:line="240"/>
        <w:ind w:left="1080" w:firstLine="0"/>
        <w:rPr/>
      </w:pPr>
      <w:r>
        <w:rPr>
          <w:lang w:val="en-US"/>
        </w:rPr>
        <w:t>1.1</w:t>
      </w:r>
    </w:p>
    <w:p>
      <w:pPr>
        <w:pStyle w:val="style179"/>
        <w:numPr>
          <w:ilvl w:val="0"/>
          <w:numId w:val="35"/>
        </w:numPr>
        <w:spacing w:after="0" w:lineRule="auto" w:line="240"/>
        <w:rPr/>
      </w:pPr>
      <w:r>
        <w:rPr>
          <w:lang w:val="en-US"/>
        </w:rPr>
        <w:t xml:space="preserve"> Dwi</w:t>
      </w:r>
      <w:r>
        <w:t xml:space="preserve"> </w:t>
      </w:r>
      <w:r>
        <w:t>Saputra</w:t>
      </w:r>
      <w:r>
        <w:t xml:space="preserve"> </w:t>
      </w:r>
    </w:p>
    <w:p>
      <w:pPr>
        <w:pStyle w:val="style179"/>
        <w:spacing w:after="0" w:lineRule="auto" w:line="240"/>
        <w:ind w:left="1080"/>
        <w:rPr/>
      </w:pPr>
    </w:p>
    <w:p>
      <w:pPr>
        <w:pStyle w:val="style179"/>
        <w:spacing w:after="0" w:lineRule="auto" w:line="240"/>
        <w:ind w:left="1080"/>
        <w:rPr/>
      </w:pPr>
      <w:r>
        <w:rPr/>
        <w:drawing>
          <wp:inline distL="0" distT="0" distB="0" distR="0">
            <wp:extent cx="3018590" cy="158289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18590" cy="1582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ind w:left="720"/>
        <w:rPr/>
      </w:pPr>
    </w:p>
    <w:p>
      <w:pPr>
        <w:pStyle w:val="style179"/>
        <w:numPr>
          <w:ilvl w:val="0"/>
          <w:numId w:val="31"/>
        </w:numPr>
        <w:spacing w:after="0" w:lineRule="auto" w:line="240"/>
        <w:rPr/>
      </w:pPr>
      <w:r>
        <w:rPr>
          <w:lang w:val="en-US"/>
        </w:rPr>
        <w:t>Nama:Dwi saputra_G1F022069</w:t>
      </w:r>
    </w:p>
    <w:p>
      <w:pPr>
        <w:pStyle w:val="style179"/>
        <w:numPr>
          <w:ilvl w:val="0"/>
          <w:numId w:val="0"/>
        </w:numPr>
        <w:spacing w:after="0" w:lineRule="auto" w:line="240"/>
        <w:ind w:left="1080" w:firstLine="0"/>
        <w:rPr/>
      </w:pPr>
      <w:r>
        <w:rPr>
          <w:lang w:val="en-US"/>
        </w:rPr>
        <w:t>Uang ukt = 2.800.000</w:t>
      </w:r>
    </w:p>
    <w:p>
      <w:pPr>
        <w:pStyle w:val="style179"/>
        <w:numPr>
          <w:ilvl w:val="0"/>
          <w:numId w:val="0"/>
        </w:numPr>
        <w:spacing w:after="0" w:lineRule="auto" w:line="240"/>
        <w:ind w:left="1080" w:firstLine="0"/>
        <w:rPr/>
      </w:pPr>
      <w:r>
        <w:rPr>
          <w:lang w:val="en-US"/>
        </w:rPr>
        <w:t>Uang spi = 20.000.000</w:t>
      </w:r>
    </w:p>
    <w:p>
      <w:pPr>
        <w:pStyle w:val="style179"/>
        <w:numPr>
          <w:ilvl w:val="0"/>
          <w:numId w:val="0"/>
        </w:numPr>
        <w:spacing w:after="0" w:lineRule="auto" w:line="240"/>
        <w:ind w:left="1080" w:firstLine="0"/>
        <w:rPr/>
      </w:pPr>
      <w:r>
        <w:rPr>
          <w:lang w:val="en-US"/>
        </w:rPr>
        <w:t>Tahun kuliah = 4 tahun (4*2)</w:t>
      </w:r>
    </w:p>
    <w:p>
      <w:pPr>
        <w:pStyle w:val="style179"/>
        <w:numPr>
          <w:ilvl w:val="0"/>
          <w:numId w:val="0"/>
        </w:numPr>
        <w:spacing w:after="0" w:lineRule="auto" w:line="240"/>
        <w:ind w:left="1080" w:firstLine="0"/>
        <w:rPr/>
      </w:pPr>
      <w:r>
        <w:rPr>
          <w:lang w:val="en-US"/>
        </w:rPr>
        <w:t>Total yg harus di bayar (ukt*tahun+spi) =42.400.000</w:t>
      </w:r>
    </w:p>
    <w:p>
      <w:pPr>
        <w:pStyle w:val="style0"/>
        <w:spacing w:after="0" w:lineRule="auto" w:line="240"/>
        <w:ind w:left="720"/>
        <w:rPr/>
      </w:pPr>
    </w:p>
    <w:p>
      <w:pPr>
        <w:pStyle w:val="style0"/>
        <w:numPr>
          <w:ilvl w:val="0"/>
          <w:numId w:val="0"/>
        </w:numPr>
        <w:spacing w:after="0" w:lineRule="auto" w:line="240"/>
        <w:rPr/>
      </w:pPr>
      <w:r>
        <w:rPr>
          <w:lang w:val="en-US"/>
        </w:rPr>
        <w:t xml:space="preserve">              b.   Diamond</w:t>
      </w:r>
      <w:r>
        <w:t xml:space="preserve"> </w:t>
      </w:r>
      <w:r>
        <w:t>Panca</w:t>
      </w:r>
      <w:r>
        <w:t xml:space="preserve"> Lady</w:t>
      </w:r>
    </w:p>
    <w:p>
      <w:pPr>
        <w:pStyle w:val="style0"/>
        <w:numPr>
          <w:ilvl w:val="0"/>
          <w:numId w:val="0"/>
        </w:numPr>
        <w:spacing w:after="0" w:lineRule="auto" w:line="240"/>
        <w:rPr/>
      </w:pPr>
      <w:r>
        <w:rPr>
          <w:lang w:val="en-US"/>
        </w:rPr>
        <w:t xml:space="preserve">                   </w:t>
      </w:r>
      <w:r>
        <w:rPr/>
        <w:drawing>
          <wp:inline distL="0" distT="0" distB="0" distR="0">
            <wp:extent cx="3053554" cy="180915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3554" cy="18091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0"/>
        </w:numPr>
        <w:spacing w:after="0" w:lineRule="auto" w:line="240"/>
        <w:rPr/>
      </w:pPr>
    </w:p>
    <w:p>
      <w:pPr>
        <w:pStyle w:val="style0"/>
        <w:numPr>
          <w:ilvl w:val="0"/>
          <w:numId w:val="0"/>
        </w:numPr>
        <w:spacing w:after="0" w:lineRule="auto" w:line="240"/>
        <w:rPr/>
      </w:pPr>
    </w:p>
    <w:p>
      <w:pPr>
        <w:pStyle w:val="style179"/>
        <w:numPr>
          <w:ilvl w:val="0"/>
          <w:numId w:val="32"/>
        </w:numPr>
        <w:spacing w:lineRule="auto" w:line="240"/>
        <w:jc w:val="left"/>
        <w:rPr/>
      </w:pPr>
      <w:r>
        <w:rPr>
          <w:lang w:val="en-US"/>
        </w:rPr>
        <w:t xml:space="preserve">    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Nama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Diamond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>Panca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Lady_G1F022027  </w:t>
      </w:r>
    </w:p>
    <w:p>
      <w:pPr>
        <w:pStyle w:val="style179"/>
        <w:numPr>
          <w:ilvl w:val="0"/>
          <w:numId w:val="0"/>
        </w:numPr>
        <w:spacing w:lineRule="auto" w:line="240"/>
        <w:ind w:left="1080" w:firstLine="0"/>
        <w:jc w:val="left"/>
        <w:rPr/>
      </w:pPr>
      <w:r>
        <w:rPr>
          <w:lang w:val="en-US"/>
        </w:rPr>
        <w:t xml:space="preserve">     Uang ukt =1.000.000</w:t>
      </w:r>
    </w:p>
    <w:p>
      <w:pPr>
        <w:pStyle w:val="style179"/>
        <w:numPr>
          <w:ilvl w:val="0"/>
          <w:numId w:val="0"/>
        </w:numPr>
        <w:spacing w:lineRule="auto" w:line="240"/>
        <w:ind w:left="1080"/>
        <w:jc w:val="left"/>
        <w:rPr/>
      </w:pPr>
      <w:r>
        <w:rPr>
          <w:lang w:val="en-US"/>
        </w:rPr>
        <w:t xml:space="preserve">     Tahun kuliah = 4 tahun (4*2)</w:t>
      </w:r>
    </w:p>
    <w:p>
      <w:pPr>
        <w:pStyle w:val="style179"/>
        <w:numPr>
          <w:ilvl w:val="0"/>
          <w:numId w:val="0"/>
        </w:numPr>
        <w:spacing w:lineRule="auto" w:line="240"/>
        <w:ind w:left="1080"/>
        <w:jc w:val="left"/>
        <w:rPr/>
      </w:pPr>
      <w:r>
        <w:rPr>
          <w:lang w:val="en-US"/>
        </w:rPr>
        <w:t xml:space="preserve">     Total yg harus i bayar (ukt*tahun)= 8.000.000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jc w:val="left"/>
        <w:rPr/>
      </w:pPr>
    </w:p>
    <w:p>
      <w:pPr>
        <w:pStyle w:val="style0"/>
        <w:spacing w:lineRule="auto" w:line="240"/>
        <w:jc w:val="left"/>
        <w:rPr/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en-US"/>
        </w:rPr>
        <w:t xml:space="preserve">    C. Muhammad</w:t>
      </w:r>
      <w:r>
        <w:t xml:space="preserve"> </w:t>
      </w:r>
      <w:r>
        <w:t>Rafly</w:t>
      </w:r>
      <w:r>
        <w:t xml:space="preserve"> </w:t>
      </w:r>
      <w:r>
        <w:t>Alfarizy</w:t>
      </w:r>
      <w:r>
        <w:t xml:space="preserve"> </w:t>
      </w:r>
    </w:p>
    <w:p>
      <w:pPr>
        <w:pStyle w:val="style179"/>
        <w:spacing w:after="0" w:lineRule="auto" w:line="240"/>
        <w:ind w:left="1080"/>
        <w:rPr/>
      </w:pPr>
    </w:p>
    <w:p>
      <w:pPr>
        <w:pStyle w:val="style179"/>
        <w:spacing w:after="0" w:lineRule="auto" w:line="240"/>
        <w:ind w:left="1080"/>
        <w:rPr/>
      </w:pPr>
      <w:r>
        <w:rPr/>
        <w:drawing>
          <wp:inline distL="0" distT="0" distB="0" distR="0">
            <wp:extent cx="3109814" cy="1787668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09814" cy="1787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after="0" w:lineRule="auto" w:line="240"/>
        <w:ind w:left="1080"/>
        <w:rPr/>
      </w:pPr>
      <w:r>
        <w:rPr>
          <w:lang w:val="en-US"/>
        </w:rPr>
        <w:t>Nama:Muhammad Rafly Alfarizy_G1F022067</w:t>
      </w:r>
    </w:p>
    <w:p>
      <w:pPr>
        <w:pStyle w:val="style179"/>
        <w:spacing w:after="0" w:lineRule="auto" w:line="240"/>
        <w:ind w:left="1080"/>
        <w:rPr/>
      </w:pPr>
      <w:r>
        <w:rPr>
          <w:lang w:val="en-US"/>
        </w:rPr>
        <w:t>Uang ukt = 4.500.000</w:t>
      </w:r>
    </w:p>
    <w:p>
      <w:pPr>
        <w:pStyle w:val="style179"/>
        <w:spacing w:after="0" w:lineRule="auto" w:line="240"/>
        <w:ind w:left="1080"/>
        <w:rPr/>
      </w:pPr>
      <w:r>
        <w:rPr>
          <w:lang w:val="en-US"/>
        </w:rPr>
        <w:t>Uang spi =20.000.000</w:t>
      </w:r>
    </w:p>
    <w:p>
      <w:pPr>
        <w:pStyle w:val="style179"/>
        <w:spacing w:after="0" w:lineRule="auto" w:line="240"/>
        <w:ind w:left="1080"/>
        <w:rPr/>
      </w:pPr>
      <w:r>
        <w:rPr>
          <w:lang w:val="en-US"/>
        </w:rPr>
        <w:t>Tahun kuliah = 4 tahun (4*2)</w:t>
      </w:r>
    </w:p>
    <w:p>
      <w:pPr>
        <w:pStyle w:val="style179"/>
        <w:spacing w:after="0" w:lineRule="auto" w:line="240"/>
        <w:ind w:left="1080"/>
        <w:rPr/>
      </w:pPr>
      <w:r>
        <w:rPr>
          <w:lang w:val="en-US"/>
        </w:rPr>
        <w:t xml:space="preserve"> Total yg harus di bayar ,( ukt*tahun+spi) = 56.000.000</w:t>
      </w:r>
    </w:p>
    <w:p>
      <w:pPr>
        <w:pStyle w:val="style179"/>
        <w:spacing w:after="0" w:lineRule="auto" w:line="240"/>
        <w:ind w:left="1080"/>
        <w:rPr/>
      </w:pPr>
    </w:p>
    <w:p>
      <w:pPr>
        <w:pStyle w:val="style0"/>
        <w:spacing w:after="0"/>
        <w:contextualSpacing/>
        <w:rPr>
          <w:b/>
          <w:bCs/>
        </w:rPr>
      </w:pPr>
      <w:r>
        <w:rPr>
          <w:b/>
          <w:bCs/>
          <w:lang w:val="en-US"/>
        </w:rPr>
        <w:t>1.2</w:t>
      </w:r>
    </w:p>
    <w:p>
      <w:pPr>
        <w:pStyle w:val="style179"/>
        <w:numPr>
          <w:ilvl w:val="0"/>
          <w:numId w:val="0"/>
        </w:numPr>
        <w:spacing w:after="0"/>
        <w:ind w:left="720" w:firstLine="0"/>
        <w:contextualSpacing/>
        <w:rPr>
          <w:b w:val="false"/>
          <w:bCs w:val="false"/>
        </w:rPr>
      </w:pPr>
      <w:r>
        <w:rPr>
          <w:b/>
          <w:bCs/>
          <w:lang w:val="en-US"/>
        </w:rPr>
        <w:t xml:space="preserve">  a.</w:t>
      </w:r>
      <w:r>
        <w:rPr>
          <w:b w:val="false"/>
          <w:bCs w:val="false"/>
          <w:lang w:val="en-US"/>
        </w:rPr>
        <w:t xml:space="preserve"> Dwi saputra</w:t>
      </w:r>
    </w:p>
    <w:p>
      <w:pPr>
        <w:pStyle w:val="style179"/>
        <w:numPr>
          <w:ilvl w:val="0"/>
          <w:numId w:val="0"/>
        </w:numPr>
        <w:spacing w:after="0"/>
        <w:ind w:left="720" w:firstLine="0"/>
        <w:contextualSpacing/>
        <w:rPr>
          <w:b w:val="false"/>
          <w:bCs w:val="false"/>
        </w:rPr>
      </w:pPr>
      <w:r>
        <w:rPr/>
        <w:drawing>
          <wp:inline distL="0" distT="0" distB="0" distR="0">
            <wp:extent cx="3268704" cy="184735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68704" cy="18473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0"/>
        </w:numPr>
        <w:spacing w:after="0"/>
        <w:ind w:left="720" w:firstLine="0"/>
        <w:contextualSpacing/>
        <w:rPr>
          <w:b w:val="false"/>
          <w:bCs w:val="false"/>
        </w:rPr>
      </w:pPr>
    </w:p>
    <w:p>
      <w:pPr>
        <w:pStyle w:val="style179"/>
        <w:numPr>
          <w:ilvl w:val="0"/>
          <w:numId w:val="0"/>
        </w:numPr>
        <w:spacing w:after="0"/>
        <w:ind w:left="720" w:firstLine="0"/>
        <w:contextualSpacing/>
        <w:rPr>
          <w:b w:val="false"/>
          <w:bCs w:val="false"/>
        </w:rPr>
      </w:pPr>
    </w:p>
    <w:p>
      <w:pPr>
        <w:pStyle w:val="style0"/>
        <w:spacing w:after="0"/>
        <w:contextualSpacing/>
        <w:rPr>
          <w:b w:val="false"/>
          <w:bCs w:val="false"/>
        </w:rPr>
      </w:pPr>
      <w:r>
        <w:rPr>
          <w:b/>
          <w:bCs/>
          <w:lang w:val="en-US"/>
        </w:rPr>
        <w:t xml:space="preserve">      b. </w:t>
      </w:r>
      <w:r>
        <w:rPr>
          <w:b w:val="false"/>
          <w:bCs w:val="false"/>
          <w:lang w:val="en-US"/>
        </w:rPr>
        <w:t>Diamond panca lady</w:t>
      </w:r>
    </w:p>
    <w:p>
      <w:pPr>
        <w:pStyle w:val="style0"/>
        <w:spacing w:after="0"/>
        <w:contextualSpacing/>
        <w:rPr>
          <w:b w:val="false"/>
          <w:bCs w:val="false"/>
          <w:lang w:val="en-US"/>
        </w:rPr>
      </w:pPr>
    </w:p>
    <w:p>
      <w:pPr>
        <w:pStyle w:val="style0"/>
        <w:spacing w:after="0"/>
        <w:contextualSpacing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</w:t>
      </w:r>
      <w:r>
        <w:rPr/>
        <w:drawing>
          <wp:inline distL="0" distT="0" distB="0" distR="0">
            <wp:extent cx="3740452" cy="2031731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40452" cy="20317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contextualSpacing/>
        <w:rPr>
          <w:b w:val="false"/>
          <w:bCs w:val="false"/>
        </w:rPr>
      </w:pPr>
    </w:p>
    <w:p>
      <w:pPr>
        <w:pStyle w:val="style179"/>
        <w:numPr>
          <w:ilvl w:val="0"/>
          <w:numId w:val="37"/>
        </w:numPr>
        <w:spacing w:after="0"/>
        <w:contextualSpacing/>
        <w:rPr>
          <w:b w:val="false"/>
          <w:bCs w:val="false"/>
        </w:rPr>
      </w:pPr>
      <w:r>
        <w:rPr>
          <w:b w:val="false"/>
          <w:bCs w:val="false"/>
          <w:lang w:val="en-US"/>
        </w:rPr>
        <w:t>Muhammad Rafly Alfarizi</w:t>
      </w:r>
    </w:p>
    <w:p>
      <w:pPr>
        <w:pStyle w:val="style179"/>
        <w:numPr>
          <w:ilvl w:val="0"/>
          <w:numId w:val="0"/>
        </w:numPr>
        <w:spacing w:after="0"/>
        <w:ind w:left="800" w:firstLine="0"/>
        <w:contextualSpacing/>
        <w:rPr>
          <w:b w:val="false"/>
          <w:bCs w:val="false"/>
        </w:rPr>
      </w:pPr>
      <w:r>
        <w:rPr/>
        <w:drawing>
          <wp:inline distL="0" distT="0" distB="0" distR="0">
            <wp:extent cx="3301651" cy="201469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1651" cy="2014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contextualSpacing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No.1</w:t>
      </w:r>
      <w:r>
        <w:rPr>
          <w:b/>
          <w:bCs/>
        </w:rPr>
        <w:t xml:space="preserve"> </w:t>
      </w:r>
      <w:r>
        <w:rPr>
          <w:b/>
          <w:bCs/>
        </w:rPr>
        <w:t>Kesimpulan</w:t>
      </w:r>
      <w:r>
        <w:rPr>
          <w:b/>
          <w:bCs/>
        </w:rPr>
        <w:t xml:space="preserve"> </w:t>
      </w:r>
    </w:p>
    <w:p>
      <w:pPr>
        <w:pStyle w:val="style179"/>
        <w:numPr>
          <w:ilvl w:val="0"/>
          <w:numId w:val="24"/>
        </w:numPr>
        <w:spacing w:after="0" w:lineRule="auto" w:line="240"/>
        <w:rPr>
          <w:b/>
          <w:bCs/>
        </w:rPr>
      </w:pPr>
      <w:r>
        <w:t xml:space="preserve"> </w:t>
      </w:r>
      <w:r>
        <w:rPr>
          <w:b/>
          <w:bCs/>
        </w:rPr>
        <w:t>Analisa</w:t>
      </w:r>
    </w:p>
    <w:p>
      <w:pPr>
        <w:pStyle w:val="style0"/>
        <w:spacing w:after="0" w:lineRule="auto" w:line="240"/>
        <w:jc w:val="both"/>
        <w:rPr>
          <w:bCs/>
        </w:rPr>
      </w:pPr>
      <w:r>
        <w:rPr>
          <w:bCs/>
        </w:rPr>
        <w:t>1.</w:t>
      </w:r>
      <w:r>
        <w:rPr>
          <w:bCs/>
          <w:lang w:val="en-US"/>
        </w:rPr>
        <w:t>1-1.2</w:t>
      </w:r>
    </w:p>
    <w:p>
      <w:pPr>
        <w:pStyle w:val="style179"/>
        <w:numPr>
          <w:ilvl w:val="0"/>
          <w:numId w:val="39"/>
        </w:numPr>
        <w:spacing w:after="0" w:lineRule="auto" w:line="240"/>
        <w:jc w:val="both"/>
        <w:rPr>
          <w:bCs/>
        </w:rPr>
      </w:pPr>
      <w:r>
        <w:rPr>
          <w:bCs/>
        </w:rPr>
        <w:t xml:space="preserve"> </w:t>
      </w:r>
      <w:r>
        <w:rPr>
          <w:bCs/>
          <w:lang w:val="en-US"/>
        </w:rPr>
        <w:t xml:space="preserve">kami menggunakan operator aritmatika untuk soal no .1 karena operator artimatika ini digunakan untuk penghitungan matematika, dan pada soal no .2 kami menggunakan operator kondisional ( ternary) karena operator ternary digunakan secara umum untuk penyederhanaan, biasnaya untuk ekpresi? Jika benar : jika salah </w:t>
      </w:r>
    </w:p>
    <w:p>
      <w:pPr>
        <w:pStyle w:val="style179"/>
        <w:numPr>
          <w:ilvl w:val="0"/>
          <w:numId w:val="38"/>
        </w:numPr>
        <w:spacing w:after="0" w:lineRule="auto" w:line="240"/>
        <w:jc w:val="both"/>
        <w:rPr>
          <w:bCs/>
        </w:rPr>
      </w:pPr>
      <w:r>
        <w:rPr>
          <w:bCs/>
          <w:lang w:val="en-US"/>
        </w:rPr>
        <w:t>Dan pada latihan ini kami menggunakan tipe data:</w:t>
      </w:r>
    </w:p>
    <w:p>
      <w:pPr>
        <w:pStyle w:val="style0"/>
        <w:spacing w:after="0" w:lineRule="auto" w:line="240"/>
        <w:jc w:val="left"/>
        <w:rPr>
          <w:bCs/>
        </w:rPr>
      </w:pPr>
      <w:r>
        <w:rPr>
          <w:bCs/>
        </w:rPr>
        <w:t xml:space="preserve">- String, </w:t>
      </w:r>
      <w:r>
        <w:rPr>
          <w:bCs/>
        </w:rPr>
        <w:t>karena</w:t>
      </w:r>
      <w:r>
        <w:rPr>
          <w:bCs/>
        </w:rPr>
        <w:t xml:space="preserve"> string di </w:t>
      </w:r>
      <w:r>
        <w:rPr>
          <w:bCs/>
        </w:rPr>
        <w:t>gunakan</w:t>
      </w:r>
      <w:r>
        <w:rPr>
          <w:bCs/>
        </w:rPr>
        <w:t xml:space="preserve"> </w:t>
      </w:r>
      <w:r>
        <w:rPr>
          <w:bCs/>
        </w:rPr>
        <w:t>untuk</w:t>
      </w:r>
      <w:r>
        <w:rPr>
          <w:bCs/>
        </w:rPr>
        <w:t xml:space="preserve"> </w:t>
      </w:r>
      <w:r>
        <w:rPr>
          <w:bCs/>
        </w:rPr>
        <w:t>menulis</w:t>
      </w:r>
      <w:r>
        <w:rPr>
          <w:bCs/>
        </w:rPr>
        <w:t xml:space="preserve"> </w:t>
      </w:r>
      <w:r>
        <w:rPr>
          <w:bCs/>
        </w:rPr>
        <w:t>karakter</w:t>
      </w:r>
      <w:r>
        <w:rPr>
          <w:bCs/>
        </w:rPr>
        <w:t xml:space="preserve"> y</w:t>
      </w:r>
      <w:r>
        <w:rPr>
          <w:bCs/>
        </w:rPr>
        <w:t>an</w:t>
      </w:r>
      <w:r>
        <w:rPr>
          <w:bCs/>
        </w:rPr>
        <w:t>g</w:t>
      </w:r>
      <w:r>
        <w:rPr>
          <w:bCs/>
          <w:lang w:val="en-US"/>
        </w:rPr>
        <w:t xml:space="preserve"> </w:t>
      </w:r>
      <w:r>
        <w:rPr>
          <w:bCs/>
        </w:rPr>
        <w:t xml:space="preserve"> </w:t>
      </w:r>
      <w:r>
        <w:rPr>
          <w:bCs/>
        </w:rPr>
        <w:t>membentuk</w:t>
      </w:r>
      <w:r>
        <w:rPr>
          <w:bCs/>
        </w:rPr>
        <w:t xml:space="preserve"> </w:t>
      </w:r>
      <w:r>
        <w:rPr>
          <w:bCs/>
        </w:rPr>
        <w:t>teks</w:t>
      </w:r>
      <w:r>
        <w:rPr>
          <w:bCs/>
        </w:rPr>
        <w:t xml:space="preserve"> </w:t>
      </w:r>
      <w:r>
        <w:rPr>
          <w:bCs/>
        </w:rPr>
        <w:t>seperti</w:t>
      </w:r>
      <w:r>
        <w:rPr>
          <w:bCs/>
        </w:rPr>
        <w:t xml:space="preserve"> y</w:t>
      </w:r>
      <w:r>
        <w:rPr>
          <w:bCs/>
        </w:rPr>
        <w:t>an</w:t>
      </w:r>
      <w:r>
        <w:rPr>
          <w:bCs/>
        </w:rPr>
        <w:t xml:space="preserve">g kami </w:t>
      </w:r>
      <w:r>
        <w:rPr>
          <w:bCs/>
        </w:rPr>
        <w:t>gunakan</w:t>
      </w:r>
      <w:r>
        <w:rPr>
          <w:bCs/>
        </w:rPr>
        <w:t xml:space="preserve"> </w:t>
      </w:r>
      <w:r>
        <w:rPr>
          <w:bCs/>
        </w:rPr>
        <w:t>da</w:t>
      </w:r>
      <w:r>
        <w:rPr>
          <w:bCs/>
        </w:rPr>
        <w:t>lam</w:t>
      </w:r>
      <w:r>
        <w:rPr>
          <w:bCs/>
        </w:rPr>
        <w:t xml:space="preserve"> </w:t>
      </w:r>
      <w:r>
        <w:rPr>
          <w:bCs/>
        </w:rPr>
        <w:t>membuat</w:t>
      </w:r>
      <w:r>
        <w:rPr>
          <w:bCs/>
        </w:rPr>
        <w:t xml:space="preserve"> </w:t>
      </w:r>
      <w:r>
        <w:rPr>
          <w:bCs/>
        </w:rPr>
        <w:t>nama</w:t>
      </w:r>
      <w:r>
        <w:rPr>
          <w:bCs/>
        </w:rPr>
        <w:t xml:space="preserve"> ,</w:t>
      </w:r>
      <w:r>
        <w:rPr>
          <w:bCs/>
        </w:rPr>
        <w:t xml:space="preserve"> </w:t>
      </w:r>
      <w:r>
        <w:rPr>
          <w:bCs/>
          <w:lang w:val="en-US"/>
        </w:rPr>
        <w:t>tahun kuliah.</w:t>
      </w:r>
    </w:p>
    <w:p>
      <w:pPr>
        <w:pStyle w:val="style0"/>
        <w:spacing w:after="0" w:lineRule="auto" w:line="240"/>
        <w:jc w:val="both"/>
        <w:rPr>
          <w:bCs/>
        </w:rPr>
      </w:pPr>
      <w:r>
        <w:rPr>
          <w:bCs/>
        </w:rPr>
        <w:t xml:space="preserve">- </w:t>
      </w:r>
      <w:r>
        <w:rPr>
          <w:bCs/>
        </w:rPr>
        <w:t>int</w:t>
      </w:r>
      <w:r>
        <w:rPr>
          <w:bCs/>
        </w:rPr>
        <w:t xml:space="preserve">, </w:t>
      </w:r>
      <w:r>
        <w:rPr>
          <w:bCs/>
        </w:rPr>
        <w:t>karena</w:t>
      </w:r>
      <w:r>
        <w:rPr>
          <w:bCs/>
        </w:rPr>
        <w:t xml:space="preserve"> </w:t>
      </w:r>
      <w:r>
        <w:rPr>
          <w:bCs/>
        </w:rPr>
        <w:t>int</w:t>
      </w:r>
      <w:r>
        <w:rPr>
          <w:bCs/>
        </w:rPr>
        <w:t xml:space="preserve"> </w:t>
      </w:r>
      <w:r>
        <w:rPr>
          <w:bCs/>
        </w:rPr>
        <w:t>adalah</w:t>
      </w:r>
      <w:r>
        <w:rPr>
          <w:bCs/>
        </w:rPr>
        <w:t xml:space="preserve"> </w:t>
      </w:r>
      <w:r>
        <w:rPr>
          <w:bCs/>
        </w:rPr>
        <w:t>angka</w:t>
      </w:r>
      <w:r>
        <w:rPr>
          <w:bCs/>
        </w:rPr>
        <w:t xml:space="preserve"> / </w:t>
      </w:r>
      <w:r>
        <w:rPr>
          <w:bCs/>
        </w:rPr>
        <w:t>bilangan</w:t>
      </w:r>
      <w:r>
        <w:rPr>
          <w:bCs/>
        </w:rPr>
        <w:t xml:space="preserve"> </w:t>
      </w:r>
      <w:r>
        <w:rPr>
          <w:bCs/>
        </w:rPr>
        <w:t>bu</w:t>
      </w:r>
      <w:r>
        <w:rPr>
          <w:bCs/>
        </w:rPr>
        <w:t>lat</w:t>
      </w:r>
      <w:r>
        <w:rPr>
          <w:bCs/>
        </w:rPr>
        <w:t xml:space="preserve"> </w:t>
      </w:r>
      <w:r>
        <w:rPr>
          <w:bCs/>
        </w:rPr>
        <w:t>dengan</w:t>
      </w:r>
      <w:r>
        <w:rPr>
          <w:bCs/>
        </w:rPr>
        <w:t xml:space="preserve"> </w:t>
      </w:r>
      <w:r>
        <w:rPr>
          <w:bCs/>
        </w:rPr>
        <w:t>batas</w:t>
      </w:r>
      <w:r>
        <w:rPr>
          <w:bCs/>
        </w:rPr>
        <w:t xml:space="preserve">  2.147.483.647, </w:t>
      </w:r>
      <w:r>
        <w:rPr>
          <w:bCs/>
        </w:rPr>
        <w:t>j</w:t>
      </w:r>
      <w:r>
        <w:rPr>
          <w:bCs/>
        </w:rPr>
        <w:t>adi</w:t>
      </w:r>
      <w:r>
        <w:rPr>
          <w:bCs/>
        </w:rPr>
        <w:t xml:space="preserve"> kami </w:t>
      </w:r>
      <w:r>
        <w:rPr>
          <w:bCs/>
        </w:rPr>
        <w:t>menggunakan</w:t>
      </w:r>
      <w:r>
        <w:rPr>
          <w:bCs/>
        </w:rPr>
        <w:t xml:space="preserve"> </w:t>
      </w:r>
      <w:r>
        <w:rPr>
          <w:bCs/>
        </w:rPr>
        <w:t>int</w:t>
      </w:r>
      <w:r>
        <w:rPr>
          <w:bCs/>
        </w:rPr>
        <w:t xml:space="preserve"> </w:t>
      </w:r>
      <w:r>
        <w:rPr>
          <w:bCs/>
        </w:rPr>
        <w:t>pada</w:t>
      </w:r>
      <w:r>
        <w:rPr>
          <w:bCs/>
        </w:rPr>
        <w:t xml:space="preserve"> </w:t>
      </w:r>
      <w:r>
        <w:rPr>
          <w:bCs/>
        </w:rPr>
        <w:t>biaya</w:t>
      </w:r>
      <w:r>
        <w:rPr>
          <w:bCs/>
        </w:rPr>
        <w:t xml:space="preserve"> </w:t>
      </w:r>
      <w:r>
        <w:rPr>
          <w:bCs/>
        </w:rPr>
        <w:t>uang</w:t>
      </w:r>
      <w:r>
        <w:rPr>
          <w:bCs/>
        </w:rPr>
        <w:t xml:space="preserve"> </w:t>
      </w:r>
      <w:r>
        <w:rPr>
          <w:bCs/>
        </w:rPr>
        <w:t>pangkal</w:t>
      </w:r>
      <w:r>
        <w:rPr>
          <w:bCs/>
        </w:rPr>
        <w:t xml:space="preserve">, </w:t>
      </w:r>
      <w:r>
        <w:rPr>
          <w:bCs/>
        </w:rPr>
        <w:t>dan</w:t>
      </w:r>
      <w:r>
        <w:rPr>
          <w:bCs/>
        </w:rPr>
        <w:t xml:space="preserve"> </w:t>
      </w:r>
      <w:r>
        <w:rPr>
          <w:bCs/>
        </w:rPr>
        <w:t>biaya</w:t>
      </w:r>
      <w:r>
        <w:rPr>
          <w:bCs/>
        </w:rPr>
        <w:t xml:space="preserve"> </w:t>
      </w:r>
      <w:r>
        <w:rPr>
          <w:bCs/>
        </w:rPr>
        <w:t>uang</w:t>
      </w:r>
      <w:r>
        <w:rPr>
          <w:bCs/>
        </w:rPr>
        <w:t xml:space="preserve"> UKT</w:t>
      </w:r>
      <w:r>
        <w:rPr>
          <w:bCs/>
        </w:rPr>
        <w:t>.</w:t>
      </w:r>
    </w:p>
    <w:p>
      <w:pPr>
        <w:pStyle w:val="style0"/>
        <w:spacing w:after="0"/>
        <w:jc w:val="both"/>
        <w:contextualSpacing/>
        <w:rPr/>
      </w:pPr>
    </w:p>
    <w:p>
      <w:pPr>
        <w:pStyle w:val="style0"/>
        <w:jc w:val="both"/>
        <w:contextualSpacing/>
        <w:rPr>
          <w:color w:val="000000"/>
        </w:rPr>
      </w:pPr>
    </w:p>
    <w:sectPr>
      <w:pgSz w:w="11906" w:h="16838" w:orient="portrait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085AE3E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51D8399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776CC4C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BFF8FDE0"/>
    <w:lvl w:ilvl="0" w:tplc="688E78C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085AE3E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9A72AD4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B6A6992E"/>
    <w:lvl w:ilvl="0" w:tplc="B590D23A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85AE3E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776CC4C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085AE3E6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EA4889A0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776CC4C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00000017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51D8399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51D8399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51D8399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51D8399E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0000001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CB6EB90A"/>
    <w:lvl w:ilvl="0" w:tplc="0409000F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36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34">
    <w:nsid w:val="00000022"/>
    <w:multiLevelType w:val="hybridMultilevel"/>
    <w:tmpl w:val="170CA79C"/>
    <w:lvl w:ilvl="0" w:tplc="0409000F">
      <w:start w:val="3"/>
      <w:numFmt w:val="upperLetter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36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36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360"/>
      </w:pPr>
    </w:lvl>
  </w:abstractNum>
  <w:abstractNum w:abstractNumId="35">
    <w:nsid w:val="0000002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6"/>
  </w:num>
  <w:num w:numId="4">
    <w:abstractNumId w:val="28"/>
  </w:num>
  <w:num w:numId="5">
    <w:abstractNumId w:val="0"/>
  </w:num>
  <w:num w:numId="6">
    <w:abstractNumId w:val="8"/>
  </w:num>
  <w:num w:numId="7">
    <w:abstractNumId w:val="1"/>
  </w:num>
  <w:num w:numId="8">
    <w:abstractNumId w:val="14"/>
  </w:num>
  <w:num w:numId="9">
    <w:abstractNumId w:val="17"/>
  </w:num>
  <w:num w:numId="10">
    <w:abstractNumId w:val="15"/>
  </w:num>
  <w:num w:numId="11">
    <w:abstractNumId w:val="7"/>
  </w:num>
  <w:num w:numId="12">
    <w:abstractNumId w:val="11"/>
  </w:num>
  <w:num w:numId="13">
    <w:abstractNumId w:val="13"/>
  </w:num>
  <w:num w:numId="14">
    <w:abstractNumId w:val="4"/>
  </w:num>
  <w:num w:numId="15">
    <w:abstractNumId w:val="29"/>
  </w:num>
  <w:num w:numId="16">
    <w:abstractNumId w:val="3"/>
  </w:num>
  <w:num w:numId="17">
    <w:abstractNumId w:val="9"/>
  </w:num>
  <w:num w:numId="18">
    <w:abstractNumId w:val="20"/>
  </w:num>
  <w:num w:numId="19">
    <w:abstractNumId w:val="24"/>
  </w:num>
  <w:num w:numId="20">
    <w:abstractNumId w:val="27"/>
  </w:num>
  <w:num w:numId="21">
    <w:abstractNumId w:val="19"/>
  </w:num>
  <w:num w:numId="22">
    <w:abstractNumId w:val="18"/>
  </w:num>
  <w:num w:numId="23">
    <w:abstractNumId w:val="10"/>
  </w:num>
  <w:num w:numId="24">
    <w:abstractNumId w:val="2"/>
  </w:num>
  <w:num w:numId="25">
    <w:abstractNumId w:val="12"/>
  </w:num>
  <w:num w:numId="26">
    <w:abstractNumId w:val="21"/>
  </w:num>
  <w:num w:numId="27">
    <w:abstractNumId w:val="22"/>
  </w:num>
  <w:num w:numId="28">
    <w:abstractNumId w:val="25"/>
  </w:num>
  <w:num w:numId="29">
    <w:abstractNumId w:val="26"/>
  </w:num>
  <w:num w:numId="30">
    <w:abstractNumId w:val="5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3"/>
  </w:num>
  <w:num w:numId="36">
    <w:abstractNumId w:val="34"/>
  </w:num>
  <w:num w:numId="37">
    <w:abstractNumId w:val="34"/>
  </w:num>
  <w:num w:numId="38">
    <w:abstractNumId w:val="35"/>
  </w:num>
  <w:num w:numId="39">
    <w:abstractNumId w:val="3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spacing w:after="200" w:lineRule="auto" w:line="276"/>
      <w:ind w:left="720"/>
      <w:contextualSpacing/>
    </w:pPr>
    <w:rPr>
      <w:lang w:val="en-US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Words>357</Words>
  <Pages>3</Pages>
  <Characters>2009</Characters>
  <Application>WPS Office</Application>
  <DocSecurity>0</DocSecurity>
  <Paragraphs>79</Paragraphs>
  <ScaleCrop>false</ScaleCrop>
  <LinksUpToDate>false</LinksUpToDate>
  <CharactersWithSpaces>2412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2022-09-03T08:42:00Z</dcterms:created>
  <dc:creator>Endina Putri Purwandari</dc:creator>
  <lastModifiedBy>RMX1971</lastModifiedBy>
  <dcterms:modified xsi:type="dcterms:W3CDTF">2022-09-09T16:15:20Z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e5a80970729c4852bcd6765598494247</vt:lpwstr>
  </property>
</Properties>
</file>